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2203" w14:textId="77777777" w:rsidR="00C57C06" w:rsidRDefault="00C57C06" w:rsidP="00C57C06">
      <w:pPr>
        <w:jc w:val="center"/>
        <w:rPr>
          <w:b/>
          <w:bCs/>
          <w:i/>
          <w:iCs/>
          <w:color w:val="2E74B5" w:themeColor="accent1" w:themeShade="BF"/>
          <w:sz w:val="72"/>
          <w:szCs w:val="72"/>
          <w:u w:val="single"/>
        </w:rPr>
      </w:pPr>
    </w:p>
    <w:p w14:paraId="00C0EB3F" w14:textId="77777777" w:rsidR="00C57C06" w:rsidRDefault="00C57C06" w:rsidP="00C57C06">
      <w:pPr>
        <w:jc w:val="center"/>
        <w:rPr>
          <w:b/>
          <w:bCs/>
          <w:i/>
          <w:iCs/>
          <w:color w:val="2E74B5" w:themeColor="accent1" w:themeShade="BF"/>
          <w:sz w:val="72"/>
          <w:szCs w:val="72"/>
          <w:u w:val="single"/>
        </w:rPr>
      </w:pPr>
    </w:p>
    <w:p w14:paraId="1289FA16" w14:textId="77777777" w:rsidR="00C57C06" w:rsidRDefault="00C57C06" w:rsidP="00C57C06">
      <w:pPr>
        <w:jc w:val="center"/>
        <w:rPr>
          <w:b/>
          <w:bCs/>
          <w:i/>
          <w:iCs/>
          <w:color w:val="2E74B5" w:themeColor="accent1" w:themeShade="BF"/>
          <w:sz w:val="72"/>
          <w:szCs w:val="72"/>
          <w:u w:val="single"/>
        </w:rPr>
      </w:pPr>
    </w:p>
    <w:p w14:paraId="42F00DDC" w14:textId="77777777" w:rsidR="00C57C06" w:rsidRDefault="00C57C06" w:rsidP="00C57C06">
      <w:pPr>
        <w:jc w:val="center"/>
        <w:rPr>
          <w:b/>
          <w:bCs/>
          <w:i/>
          <w:iCs/>
          <w:color w:val="2E74B5" w:themeColor="accent1" w:themeShade="BF"/>
          <w:sz w:val="72"/>
          <w:szCs w:val="72"/>
          <w:u w:val="single"/>
        </w:rPr>
      </w:pPr>
    </w:p>
    <w:p w14:paraId="1151F312" w14:textId="524BD9D1" w:rsidR="00A9204E" w:rsidRDefault="00C57C06" w:rsidP="00C57C06">
      <w:pPr>
        <w:jc w:val="center"/>
        <w:rPr>
          <w:b/>
          <w:bCs/>
          <w:i/>
          <w:iCs/>
          <w:color w:val="2E74B5" w:themeColor="accent1" w:themeShade="BF"/>
          <w:sz w:val="72"/>
          <w:szCs w:val="72"/>
          <w:u w:val="single"/>
        </w:rPr>
      </w:pPr>
      <w:r w:rsidRPr="00C57C06">
        <w:rPr>
          <w:b/>
          <w:bCs/>
          <w:i/>
          <w:iCs/>
          <w:color w:val="2E74B5" w:themeColor="accent1" w:themeShade="BF"/>
          <w:sz w:val="72"/>
          <w:szCs w:val="72"/>
          <w:u w:val="single"/>
        </w:rPr>
        <w:t>IndiGoBus-2023</w:t>
      </w:r>
    </w:p>
    <w:p w14:paraId="3CC072BD" w14:textId="6A31260F" w:rsidR="00C57C06" w:rsidRDefault="00C57C06" w:rsidP="00C57C06">
      <w:pPr>
        <w:jc w:val="center"/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It’s an Online Bus Ticket Booking System (</w:t>
      </w:r>
      <w:r w:rsidRPr="00C57C06">
        <w:rPr>
          <w:b/>
          <w:bCs/>
          <w:i/>
          <w:iCs/>
          <w:color w:val="2E74B5" w:themeColor="accent1" w:themeShade="BF"/>
          <w:sz w:val="28"/>
          <w:szCs w:val="28"/>
        </w:rPr>
        <w:t>Business Logic Only</w:t>
      </w:r>
      <w:r>
        <w:rPr>
          <w:b/>
          <w:bCs/>
          <w:color w:val="2E74B5" w:themeColor="accent1" w:themeShade="BF"/>
          <w:sz w:val="28"/>
          <w:szCs w:val="28"/>
        </w:rPr>
        <w:t>).</w:t>
      </w:r>
    </w:p>
    <w:p w14:paraId="30F70037" w14:textId="77777777" w:rsidR="00C57C06" w:rsidRPr="00C57C06" w:rsidRDefault="00C57C06" w:rsidP="00C57C06">
      <w:pPr>
        <w:jc w:val="center"/>
        <w:rPr>
          <w:b/>
          <w:bCs/>
          <w:color w:val="2E74B5" w:themeColor="accent1" w:themeShade="BF"/>
          <w:sz w:val="28"/>
          <w:szCs w:val="28"/>
        </w:rPr>
      </w:pPr>
    </w:p>
    <w:p w14:paraId="5365DCA1" w14:textId="02022DBC" w:rsidR="00C57C06" w:rsidRPr="00C57C06" w:rsidRDefault="00C57C06" w:rsidP="00C57C06">
      <w:pPr>
        <w:jc w:val="center"/>
        <w:rPr>
          <w:b/>
          <w:bCs/>
          <w:sz w:val="28"/>
          <w:szCs w:val="28"/>
        </w:rPr>
      </w:pPr>
      <w:r w:rsidRPr="00C57C06">
        <w:rPr>
          <w:b/>
          <w:bCs/>
          <w:sz w:val="28"/>
          <w:szCs w:val="28"/>
        </w:rPr>
        <w:t>Owner – Monalisa Saha</w:t>
      </w:r>
    </w:p>
    <w:p w14:paraId="4D92C404" w14:textId="77777777" w:rsidR="00C57C06" w:rsidRDefault="00C57C06">
      <w:pPr>
        <w:rPr>
          <w:b/>
          <w:bCs/>
          <w:color w:val="2E74B5" w:themeColor="accent1" w:themeShade="BF"/>
          <w:sz w:val="28"/>
          <w:szCs w:val="28"/>
        </w:rPr>
      </w:pPr>
    </w:p>
    <w:p w14:paraId="6CDD1B57" w14:textId="77777777" w:rsidR="00C57C06" w:rsidRDefault="00C57C06">
      <w:pPr>
        <w:rPr>
          <w:b/>
          <w:bCs/>
          <w:color w:val="2E74B5" w:themeColor="accent1" w:themeShade="BF"/>
          <w:sz w:val="28"/>
          <w:szCs w:val="28"/>
        </w:rPr>
      </w:pPr>
    </w:p>
    <w:p w14:paraId="1135FD30" w14:textId="77777777" w:rsidR="00C57C06" w:rsidRDefault="00C57C06">
      <w:pPr>
        <w:rPr>
          <w:b/>
          <w:bCs/>
          <w:color w:val="2E74B5" w:themeColor="accent1" w:themeShade="BF"/>
          <w:sz w:val="28"/>
          <w:szCs w:val="28"/>
        </w:rPr>
      </w:pPr>
    </w:p>
    <w:p w14:paraId="063DA964" w14:textId="77777777" w:rsidR="00C57C06" w:rsidRDefault="00C57C06">
      <w:pPr>
        <w:rPr>
          <w:b/>
          <w:bCs/>
          <w:color w:val="2E74B5" w:themeColor="accent1" w:themeShade="BF"/>
          <w:sz w:val="28"/>
          <w:szCs w:val="28"/>
        </w:rPr>
      </w:pPr>
    </w:p>
    <w:p w14:paraId="158ADBAE" w14:textId="09CFD819" w:rsidR="00C57C06" w:rsidRDefault="00C57C06">
      <w:pPr>
        <w:rPr>
          <w:b/>
          <w:bCs/>
          <w:color w:val="2E74B5" w:themeColor="accent1" w:themeShade="BF"/>
          <w:sz w:val="28"/>
          <w:szCs w:val="28"/>
          <w:u w:val="single"/>
        </w:rPr>
      </w:pPr>
      <w:r w:rsidRPr="00C57C06">
        <w:rPr>
          <w:b/>
          <w:bCs/>
          <w:color w:val="2E74B5" w:themeColor="accent1" w:themeShade="BF"/>
          <w:sz w:val="28"/>
          <w:szCs w:val="28"/>
          <w:u w:val="single"/>
        </w:rPr>
        <w:t xml:space="preserve">Technologies I have used: </w:t>
      </w:r>
    </w:p>
    <w:p w14:paraId="2F9662C9" w14:textId="63250450" w:rsidR="00C57C06" w:rsidRPr="00C57C06" w:rsidRDefault="00C57C06">
      <w:pPr>
        <w:rPr>
          <w:b/>
          <w:bCs/>
          <w:i/>
          <w:iCs/>
          <w:color w:val="2E74B5" w:themeColor="accent1" w:themeShade="BF"/>
          <w:sz w:val="28"/>
          <w:szCs w:val="28"/>
        </w:rPr>
      </w:pPr>
      <w:r w:rsidRPr="00C57C06">
        <w:rPr>
          <w:b/>
          <w:bCs/>
          <w:i/>
          <w:iCs/>
          <w:color w:val="2E74B5" w:themeColor="accent1" w:themeShade="BF"/>
          <w:sz w:val="28"/>
          <w:szCs w:val="28"/>
        </w:rPr>
        <w:t>(For Backend)</w:t>
      </w:r>
    </w:p>
    <w:p w14:paraId="2EE589A8" w14:textId="3209BBE1" w:rsidR="00C57C06" w:rsidRDefault="00C57C06" w:rsidP="00C57C06">
      <w:pPr>
        <w:pStyle w:val="ListParagraph"/>
        <w:numPr>
          <w:ilvl w:val="0"/>
          <w:numId w:val="24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Spring Boot</w:t>
      </w:r>
    </w:p>
    <w:p w14:paraId="5FE51ADA" w14:textId="4F94DAE6" w:rsidR="00C57C06" w:rsidRDefault="00C57C06" w:rsidP="00C57C06">
      <w:pPr>
        <w:pStyle w:val="ListParagraph"/>
        <w:numPr>
          <w:ilvl w:val="0"/>
          <w:numId w:val="24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MySQL Workbench</w:t>
      </w:r>
    </w:p>
    <w:p w14:paraId="2A315F35" w14:textId="77777777" w:rsidR="00C57C06" w:rsidRDefault="00C57C06" w:rsidP="00C57C06">
      <w:pPr>
        <w:pStyle w:val="ListParagraph"/>
        <w:rPr>
          <w:b/>
          <w:bCs/>
          <w:color w:val="2E74B5" w:themeColor="accent1" w:themeShade="BF"/>
          <w:sz w:val="28"/>
          <w:szCs w:val="28"/>
        </w:rPr>
      </w:pPr>
    </w:p>
    <w:p w14:paraId="36AF3702" w14:textId="77777777" w:rsidR="00C57C06" w:rsidRDefault="00C57C06" w:rsidP="00C57C06">
      <w:pPr>
        <w:pStyle w:val="ListParagraph"/>
        <w:rPr>
          <w:b/>
          <w:bCs/>
          <w:color w:val="2E74B5" w:themeColor="accent1" w:themeShade="BF"/>
          <w:sz w:val="28"/>
          <w:szCs w:val="28"/>
        </w:rPr>
      </w:pPr>
    </w:p>
    <w:p w14:paraId="5EF922B9" w14:textId="5CCFAAD8" w:rsidR="00C57C06" w:rsidRDefault="00C57C06" w:rsidP="00C57C06">
      <w:pPr>
        <w:rPr>
          <w:b/>
          <w:bCs/>
          <w:color w:val="2E74B5" w:themeColor="accent1" w:themeShade="BF"/>
          <w:sz w:val="28"/>
          <w:szCs w:val="28"/>
        </w:rPr>
      </w:pPr>
      <w:r w:rsidRPr="00C57C06">
        <w:rPr>
          <w:b/>
          <w:bCs/>
          <w:color w:val="2E74B5" w:themeColor="accent1" w:themeShade="BF"/>
          <w:sz w:val="28"/>
          <w:szCs w:val="28"/>
          <w:u w:val="single"/>
        </w:rPr>
        <w:t>IDE:</w:t>
      </w:r>
      <w:r>
        <w:rPr>
          <w:b/>
          <w:bCs/>
          <w:color w:val="2E74B5" w:themeColor="accent1" w:themeShade="BF"/>
          <w:sz w:val="28"/>
          <w:szCs w:val="28"/>
        </w:rPr>
        <w:t xml:space="preserve"> STS4</w:t>
      </w:r>
    </w:p>
    <w:p w14:paraId="37D9FC6A" w14:textId="77777777" w:rsidR="00C57C06" w:rsidRDefault="00C57C06" w:rsidP="00C57C06">
      <w:pPr>
        <w:rPr>
          <w:b/>
          <w:bCs/>
          <w:color w:val="2E74B5" w:themeColor="accent1" w:themeShade="BF"/>
          <w:sz w:val="28"/>
          <w:szCs w:val="28"/>
        </w:rPr>
      </w:pPr>
    </w:p>
    <w:p w14:paraId="07153F74" w14:textId="1F15064B" w:rsidR="00C57C06" w:rsidRPr="00C57C06" w:rsidRDefault="00C57C06" w:rsidP="00C57C06">
      <w:pPr>
        <w:rPr>
          <w:b/>
          <w:bCs/>
          <w:color w:val="2E74B5" w:themeColor="accent1" w:themeShade="BF"/>
          <w:sz w:val="28"/>
          <w:szCs w:val="28"/>
        </w:rPr>
      </w:pPr>
      <w:r w:rsidRPr="00C57C06">
        <w:rPr>
          <w:b/>
          <w:bCs/>
          <w:color w:val="2E74B5" w:themeColor="accent1" w:themeShade="BF"/>
          <w:sz w:val="28"/>
          <w:szCs w:val="28"/>
          <w:u w:val="single"/>
        </w:rPr>
        <w:t>Reference:</w:t>
      </w:r>
      <w:r>
        <w:rPr>
          <w:b/>
          <w:bCs/>
          <w:color w:val="2E74B5" w:themeColor="accent1" w:themeShade="BF"/>
          <w:sz w:val="28"/>
          <w:szCs w:val="28"/>
          <w:u w:val="single"/>
        </w:rPr>
        <w:t xml:space="preserve"> </w:t>
      </w:r>
      <w:r w:rsidRPr="00C57C06">
        <w:rPr>
          <w:b/>
          <w:bCs/>
          <w:color w:val="2E74B5" w:themeColor="accent1" w:themeShade="BF"/>
          <w:sz w:val="28"/>
          <w:szCs w:val="28"/>
        </w:rPr>
        <w:t>YouTube,</w:t>
      </w: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C57C06">
        <w:rPr>
          <w:b/>
          <w:bCs/>
          <w:color w:val="2E74B5" w:themeColor="accent1" w:themeShade="BF"/>
          <w:sz w:val="28"/>
          <w:szCs w:val="28"/>
        </w:rPr>
        <w:t>ChatGPT,</w:t>
      </w: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C57C06">
        <w:rPr>
          <w:b/>
          <w:bCs/>
          <w:color w:val="2E74B5" w:themeColor="accent1" w:themeShade="BF"/>
          <w:sz w:val="28"/>
          <w:szCs w:val="28"/>
        </w:rPr>
        <w:t>Google</w:t>
      </w:r>
    </w:p>
    <w:sectPr w:rsidR="00C57C06" w:rsidRPr="00C5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F46ABC"/>
    <w:multiLevelType w:val="hybridMultilevel"/>
    <w:tmpl w:val="1910E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54763700">
    <w:abstractNumId w:val="20"/>
  </w:num>
  <w:num w:numId="2" w16cid:durableId="1357847604">
    <w:abstractNumId w:val="12"/>
  </w:num>
  <w:num w:numId="3" w16cid:durableId="2035114926">
    <w:abstractNumId w:val="10"/>
  </w:num>
  <w:num w:numId="4" w16cid:durableId="2128767539">
    <w:abstractNumId w:val="22"/>
  </w:num>
  <w:num w:numId="5" w16cid:durableId="1754667260">
    <w:abstractNumId w:val="13"/>
  </w:num>
  <w:num w:numId="6" w16cid:durableId="1404334941">
    <w:abstractNumId w:val="17"/>
  </w:num>
  <w:num w:numId="7" w16cid:durableId="644044312">
    <w:abstractNumId w:val="19"/>
  </w:num>
  <w:num w:numId="8" w16cid:durableId="83499921">
    <w:abstractNumId w:val="9"/>
  </w:num>
  <w:num w:numId="9" w16cid:durableId="1003774965">
    <w:abstractNumId w:val="7"/>
  </w:num>
  <w:num w:numId="10" w16cid:durableId="1790321374">
    <w:abstractNumId w:val="6"/>
  </w:num>
  <w:num w:numId="11" w16cid:durableId="1578057922">
    <w:abstractNumId w:val="5"/>
  </w:num>
  <w:num w:numId="12" w16cid:durableId="2090227778">
    <w:abstractNumId w:val="4"/>
  </w:num>
  <w:num w:numId="13" w16cid:durableId="1367415295">
    <w:abstractNumId w:val="8"/>
  </w:num>
  <w:num w:numId="14" w16cid:durableId="1303387479">
    <w:abstractNumId w:val="3"/>
  </w:num>
  <w:num w:numId="15" w16cid:durableId="2137482446">
    <w:abstractNumId w:val="2"/>
  </w:num>
  <w:num w:numId="16" w16cid:durableId="463737415">
    <w:abstractNumId w:val="1"/>
  </w:num>
  <w:num w:numId="17" w16cid:durableId="1284845700">
    <w:abstractNumId w:val="0"/>
  </w:num>
  <w:num w:numId="18" w16cid:durableId="228421809">
    <w:abstractNumId w:val="14"/>
  </w:num>
  <w:num w:numId="19" w16cid:durableId="1332104923">
    <w:abstractNumId w:val="15"/>
  </w:num>
  <w:num w:numId="20" w16cid:durableId="641691470">
    <w:abstractNumId w:val="21"/>
  </w:num>
  <w:num w:numId="21" w16cid:durableId="374042223">
    <w:abstractNumId w:val="18"/>
  </w:num>
  <w:num w:numId="22" w16cid:durableId="1308393464">
    <w:abstractNumId w:val="11"/>
  </w:num>
  <w:num w:numId="23" w16cid:durableId="2124222061">
    <w:abstractNumId w:val="23"/>
  </w:num>
  <w:num w:numId="24" w16cid:durableId="14559085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6"/>
    <w:rsid w:val="00645252"/>
    <w:rsid w:val="006D3D74"/>
    <w:rsid w:val="0083569A"/>
    <w:rsid w:val="00A9204E"/>
    <w:rsid w:val="00C57C06"/>
    <w:rsid w:val="00CA2239"/>
    <w:rsid w:val="00E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C082"/>
  <w15:chartTrackingRefBased/>
  <w15:docId w15:val="{E27F20DD-91A5-45BB-80A4-6325FDD5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5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am\AppData\Local\Microsoft\Office\16.0\DTS\en-IN%7b02A3927A-EFF2-4AAF-8EA1-222D284CF0EE%7d\%7b097D56CF-2B4B-4905-8129-93A88684BDD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{097D56CF-2B4B-4905-8129-93A88684BDDF}tf02786999_win32.dotx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saham</dc:creator>
  <cp:keywords/>
  <dc:description/>
  <cp:lastModifiedBy>Monalisa Saha</cp:lastModifiedBy>
  <cp:revision>2</cp:revision>
  <dcterms:created xsi:type="dcterms:W3CDTF">2023-11-01T08:50:00Z</dcterms:created>
  <dcterms:modified xsi:type="dcterms:W3CDTF">2023-11-01T08:50:00Z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